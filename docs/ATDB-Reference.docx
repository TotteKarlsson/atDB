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0A2CB" w14:textId="77777777" w:rsidR="00E7087A" w:rsidRDefault="00C83191">
      <w:pPr>
        <w:pStyle w:val="Title"/>
      </w:pPr>
      <w:bookmarkStart w:id="0" w:name="_GoBack"/>
      <w:bookmarkEnd w:id="0"/>
      <w:r>
        <w:t>short &amp; long term projects</w:t>
      </w:r>
    </w:p>
    <w:p w14:paraId="3D320D61" w14:textId="77777777" w:rsidR="00E7087A" w:rsidRDefault="00F41DE0">
      <w:pPr>
        <w:pStyle w:val="Heading1"/>
      </w:pPr>
      <w:r>
        <w:t>AT</w:t>
      </w:r>
      <w:r w:rsidR="00C83191">
        <w:t xml:space="preserve"> software</w:t>
      </w:r>
    </w:p>
    <w:p w14:paraId="44381C3F" w14:textId="77777777" w:rsidR="002D0E1C" w:rsidRDefault="00C83191" w:rsidP="00C83191">
      <w:r>
        <w:t xml:space="preserve">The </w:t>
      </w:r>
      <w:r w:rsidR="00F41DE0">
        <w:t xml:space="preserve">current laboratory </w:t>
      </w:r>
      <w:r>
        <w:t>software</w:t>
      </w:r>
      <w:r w:rsidR="00F41DE0">
        <w:t>, written using C++,</w:t>
      </w:r>
      <w:r>
        <w:t xml:space="preserve"> consists currently of </w:t>
      </w:r>
      <w:r w:rsidR="00F41DE0">
        <w:t>five</w:t>
      </w:r>
      <w:r>
        <w:t xml:space="preserve"> main applications:</w:t>
      </w:r>
      <w:r w:rsidR="00F41DE0">
        <w:t xml:space="preserve"> </w:t>
      </w:r>
    </w:p>
    <w:p w14:paraId="37A074A1" w14:textId="77777777" w:rsidR="002D0E1C" w:rsidRDefault="00F41DE0" w:rsidP="002D0E1C">
      <w:pPr>
        <w:pStyle w:val="ListParagraph"/>
        <w:numPr>
          <w:ilvl w:val="0"/>
          <w:numId w:val="8"/>
        </w:numPr>
      </w:pPr>
      <w:r>
        <w:t>ArrayBot</w:t>
      </w:r>
    </w:p>
    <w:p w14:paraId="21A712DE" w14:textId="77777777" w:rsidR="002D0E1C" w:rsidRDefault="00F41DE0" w:rsidP="002D0E1C">
      <w:pPr>
        <w:pStyle w:val="ListParagraph"/>
        <w:numPr>
          <w:ilvl w:val="0"/>
          <w:numId w:val="8"/>
        </w:numPr>
      </w:pPr>
      <w:r>
        <w:t>ArrayC</w:t>
      </w:r>
      <w:r w:rsidR="00C83191">
        <w:t>am</w:t>
      </w:r>
      <w:r>
        <w:t xml:space="preserve"> </w:t>
      </w:r>
    </w:p>
    <w:p w14:paraId="218B81FA" w14:textId="77777777" w:rsidR="002D0E1C" w:rsidRDefault="00F41DE0" w:rsidP="002D0E1C">
      <w:pPr>
        <w:pStyle w:val="ListParagraph"/>
        <w:numPr>
          <w:ilvl w:val="0"/>
          <w:numId w:val="8"/>
        </w:numPr>
      </w:pPr>
      <w:r>
        <w:t xml:space="preserve">ATDB </w:t>
      </w:r>
    </w:p>
    <w:p w14:paraId="0006178F" w14:textId="77777777" w:rsidR="002D0E1C" w:rsidRDefault="00F41DE0" w:rsidP="002D0E1C">
      <w:pPr>
        <w:pStyle w:val="ListParagraph"/>
        <w:numPr>
          <w:ilvl w:val="0"/>
          <w:numId w:val="8"/>
        </w:numPr>
      </w:pPr>
      <w:r>
        <w:t>VolumeCreator</w:t>
      </w:r>
      <w:r w:rsidR="00C83191">
        <w:t xml:space="preserve"> </w:t>
      </w:r>
    </w:p>
    <w:p w14:paraId="04C28439" w14:textId="77777777" w:rsidR="002D0E1C" w:rsidRDefault="00F41DE0" w:rsidP="002D0E1C">
      <w:pPr>
        <w:pStyle w:val="ListParagraph"/>
        <w:numPr>
          <w:ilvl w:val="0"/>
          <w:numId w:val="8"/>
        </w:numPr>
      </w:pPr>
      <w:r>
        <w:t>ArduinoController</w:t>
      </w:r>
      <w:r w:rsidR="002D0E1C">
        <w:t xml:space="preserve">. </w:t>
      </w:r>
    </w:p>
    <w:p w14:paraId="355725D2" w14:textId="77777777" w:rsidR="00C83191" w:rsidRPr="00C83191" w:rsidRDefault="002D0E1C" w:rsidP="00C83191">
      <w:r>
        <w:t xml:space="preserve">These applications are all built on top of the </w:t>
      </w:r>
      <w:proofErr w:type="spellStart"/>
      <w:r>
        <w:t>ArrayTomography</w:t>
      </w:r>
      <w:proofErr w:type="spellEnd"/>
      <w:r>
        <w:t xml:space="preserve"> API, ATAPI, consisting of a growing number of smaller specialized API’s for control of Camera, Motors, barcode reader, barcode printer, joystick, sound</w:t>
      </w:r>
      <w:r w:rsidR="001E0FE1">
        <w:t>,</w:t>
      </w:r>
      <w:r>
        <w:t xml:space="preserve"> serial ports, UC7, Arduinos </w:t>
      </w:r>
      <w:proofErr w:type="spellStart"/>
      <w:r>
        <w:t>etc</w:t>
      </w:r>
      <w:proofErr w:type="spellEnd"/>
      <w:r>
        <w:t>, as well as software for creating automated motion control of the ArrayBot motors.</w:t>
      </w:r>
    </w:p>
    <w:p w14:paraId="6B52C9BD" w14:textId="77777777" w:rsidR="00E7087A" w:rsidRDefault="00C83191" w:rsidP="00C83191">
      <w:pPr>
        <w:pStyle w:val="Heading2"/>
      </w:pPr>
      <w:r>
        <w:t>ArrayBot</w:t>
      </w:r>
    </w:p>
    <w:p w14:paraId="6212473A" w14:textId="77777777" w:rsidR="001E0FE1" w:rsidRDefault="001E0FE1" w:rsidP="001E0FE1">
      <w:pPr>
        <w:pStyle w:val="ListParagraph"/>
        <w:numPr>
          <w:ilvl w:val="0"/>
          <w:numId w:val="4"/>
        </w:numPr>
      </w:pPr>
      <w:r>
        <w:t xml:space="preserve">Zoom and Focus control of the </w:t>
      </w:r>
      <w:proofErr w:type="spellStart"/>
      <w:r>
        <w:t>Navitar</w:t>
      </w:r>
      <w:proofErr w:type="spellEnd"/>
      <w:r>
        <w:t xml:space="preserve"> hardware (1-2 weeks)</w:t>
      </w:r>
    </w:p>
    <w:p w14:paraId="724367BD" w14:textId="77777777" w:rsidR="001E0FE1" w:rsidRDefault="001E0FE1" w:rsidP="001E0FE1">
      <w:pPr>
        <w:pStyle w:val="ListParagraph"/>
        <w:numPr>
          <w:ilvl w:val="1"/>
          <w:numId w:val="4"/>
        </w:numPr>
      </w:pPr>
      <w:r>
        <w:t xml:space="preserve">Integrate </w:t>
      </w:r>
      <w:proofErr w:type="spellStart"/>
      <w:r>
        <w:t>Navitar</w:t>
      </w:r>
      <w:proofErr w:type="spellEnd"/>
      <w:r>
        <w:t xml:space="preserve"> API.</w:t>
      </w:r>
    </w:p>
    <w:p w14:paraId="1EEFBE8A" w14:textId="77777777" w:rsidR="001E0FE1" w:rsidRDefault="001E0FE1" w:rsidP="001E0FE1">
      <w:pPr>
        <w:pStyle w:val="ListParagraph"/>
        <w:numPr>
          <w:ilvl w:val="0"/>
          <w:numId w:val="4"/>
        </w:numPr>
      </w:pPr>
      <w:r>
        <w:t>Battery Indicator</w:t>
      </w:r>
    </w:p>
    <w:p w14:paraId="6E6D77CA" w14:textId="77777777" w:rsidR="00C83191" w:rsidRDefault="00C83191" w:rsidP="00C83191">
      <w:pPr>
        <w:pStyle w:val="ListParagraph"/>
        <w:numPr>
          <w:ilvl w:val="1"/>
          <w:numId w:val="4"/>
        </w:numPr>
      </w:pPr>
      <w:r>
        <w:t>Requires wrapping of an Open Source C# library (1 week)</w:t>
      </w:r>
    </w:p>
    <w:p w14:paraId="78998168" w14:textId="77777777" w:rsidR="00C83191" w:rsidRDefault="00C83191" w:rsidP="00861DE5">
      <w:pPr>
        <w:pStyle w:val="ListParagraph"/>
        <w:numPr>
          <w:ilvl w:val="0"/>
          <w:numId w:val="4"/>
        </w:numPr>
      </w:pPr>
      <w:r>
        <w:t>Move Unit and XY control out of main UI, and joystick, as it is not used often (1</w:t>
      </w:r>
      <w:r w:rsidR="00EE34C0">
        <w:t xml:space="preserve"> </w:t>
      </w:r>
      <w:r>
        <w:t>day)</w:t>
      </w:r>
    </w:p>
    <w:p w14:paraId="34066AE4" w14:textId="77777777" w:rsidR="00C83191" w:rsidRDefault="00C83191" w:rsidP="00861DE5">
      <w:pPr>
        <w:pStyle w:val="ListParagraph"/>
        <w:numPr>
          <w:ilvl w:val="0"/>
          <w:numId w:val="4"/>
        </w:numPr>
      </w:pPr>
      <w:r>
        <w:t xml:space="preserve">Process </w:t>
      </w:r>
      <w:r w:rsidR="00EE34C0">
        <w:t>Sequencer work, make easier to use. (ongoing)</w:t>
      </w:r>
    </w:p>
    <w:p w14:paraId="753F8D42" w14:textId="77777777" w:rsidR="00EE34C0" w:rsidRDefault="00EE34C0" w:rsidP="00EE34C0">
      <w:pPr>
        <w:pStyle w:val="ListParagraph"/>
      </w:pPr>
    </w:p>
    <w:p w14:paraId="221B146A" w14:textId="77777777" w:rsidR="00EE34C0" w:rsidRDefault="00EE34C0" w:rsidP="00EE34C0">
      <w:pPr>
        <w:pStyle w:val="Heading2"/>
      </w:pPr>
      <w:r>
        <w:t>Arraycam</w:t>
      </w:r>
    </w:p>
    <w:p w14:paraId="03EAEEAB" w14:textId="77777777" w:rsidR="001E0FE1" w:rsidRDefault="001E0FE1" w:rsidP="001E0FE1">
      <w:pPr>
        <w:pStyle w:val="ListParagraph"/>
        <w:numPr>
          <w:ilvl w:val="0"/>
          <w:numId w:val="5"/>
        </w:numPr>
      </w:pPr>
      <w:r>
        <w:t>Add  sound feedback for various logistics (2-3 days)</w:t>
      </w:r>
    </w:p>
    <w:p w14:paraId="66D2C686" w14:textId="77777777" w:rsidR="001E0FE1" w:rsidRDefault="001E0FE1" w:rsidP="001E0FE1">
      <w:pPr>
        <w:pStyle w:val="ListParagraph"/>
        <w:numPr>
          <w:ilvl w:val="0"/>
          <w:numId w:val="5"/>
        </w:numPr>
      </w:pPr>
      <w:r>
        <w:t>Implement control of the return speed for the cutting arm (1-2 days)</w:t>
      </w:r>
    </w:p>
    <w:p w14:paraId="3F16E98E" w14:textId="77777777" w:rsidR="00EE34C0" w:rsidRDefault="00F41DE0" w:rsidP="00EE34C0">
      <w:pPr>
        <w:pStyle w:val="ListParagraph"/>
        <w:numPr>
          <w:ilvl w:val="0"/>
          <w:numId w:val="5"/>
        </w:numPr>
      </w:pPr>
      <w:r>
        <w:t>Work on knife and zero stroke logic (1-2 days)</w:t>
      </w:r>
    </w:p>
    <w:p w14:paraId="6D0AD57C" w14:textId="77777777" w:rsidR="00F41DE0" w:rsidRDefault="00F41DE0" w:rsidP="00EE34C0">
      <w:pPr>
        <w:pStyle w:val="ListParagraph"/>
        <w:numPr>
          <w:ilvl w:val="0"/>
          <w:numId w:val="5"/>
        </w:numPr>
      </w:pPr>
      <w:r>
        <w:t>Add ability to look up historical videos and images (3-4 days)</w:t>
      </w:r>
    </w:p>
    <w:p w14:paraId="53ACDB46" w14:textId="77777777" w:rsidR="002D0E1C" w:rsidRDefault="00F41DE0" w:rsidP="002D0E1C">
      <w:pPr>
        <w:pStyle w:val="ListParagraph"/>
        <w:numPr>
          <w:ilvl w:val="0"/>
          <w:numId w:val="5"/>
        </w:numPr>
      </w:pPr>
      <w:r>
        <w:t>Add status bar showing connection status to ATDB, ARRAYBOT, ARDUINOCONTROLLER, Zebra barcode Scanner and the UC7</w:t>
      </w:r>
      <w:r w:rsidR="002D0E1C">
        <w:t xml:space="preserve"> (1-2 days)</w:t>
      </w:r>
      <w:r>
        <w:br/>
      </w:r>
    </w:p>
    <w:p w14:paraId="2964F58E" w14:textId="77777777" w:rsidR="002D0E1C" w:rsidRDefault="002D0E1C" w:rsidP="002D0E1C">
      <w:pPr>
        <w:pStyle w:val="Heading2"/>
      </w:pPr>
      <w:r>
        <w:t>Volume Creator</w:t>
      </w:r>
    </w:p>
    <w:p w14:paraId="212D1C5C" w14:textId="77777777" w:rsidR="002D0E1C" w:rsidRDefault="002D0E1C" w:rsidP="002D0E1C">
      <w:pPr>
        <w:pStyle w:val="ListParagraph"/>
        <w:numPr>
          <w:ilvl w:val="0"/>
          <w:numId w:val="6"/>
        </w:numPr>
      </w:pPr>
      <w:r>
        <w:t>Add display of volumetric data (?)</w:t>
      </w:r>
    </w:p>
    <w:p w14:paraId="5AA5ABBE" w14:textId="77777777" w:rsidR="002D0E1C" w:rsidRDefault="002D0E1C" w:rsidP="002D0E1C">
      <w:pPr>
        <w:pStyle w:val="ListParagraph"/>
        <w:numPr>
          <w:ilvl w:val="0"/>
          <w:numId w:val="6"/>
        </w:numPr>
      </w:pPr>
      <w:r>
        <w:t>Add a simple plugin framework, allowing plugins to be written in any language, C, C++ and Python for example (1 week).</w:t>
      </w:r>
      <w:r>
        <w:br/>
      </w:r>
    </w:p>
    <w:p w14:paraId="20BA8C50" w14:textId="77777777" w:rsidR="002D0E1C" w:rsidRDefault="002D0E1C" w:rsidP="002D0E1C">
      <w:pPr>
        <w:pStyle w:val="Heading2"/>
      </w:pPr>
      <w:r>
        <w:lastRenderedPageBreak/>
        <w:t>ATDB</w:t>
      </w:r>
    </w:p>
    <w:p w14:paraId="2FA5AF4E" w14:textId="77777777" w:rsidR="002D0E1C" w:rsidRDefault="002D0E1C" w:rsidP="002D0E1C">
      <w:pPr>
        <w:pStyle w:val="ListParagraph"/>
        <w:numPr>
          <w:ilvl w:val="0"/>
          <w:numId w:val="7"/>
        </w:numPr>
      </w:pPr>
      <w:r>
        <w:t>Add display of historical environmental data (3-4 days)</w:t>
      </w:r>
    </w:p>
    <w:p w14:paraId="02431FCD" w14:textId="77777777" w:rsidR="002D0E1C" w:rsidRDefault="002D0E1C" w:rsidP="002D0E1C">
      <w:pPr>
        <w:pStyle w:val="ListParagraph"/>
        <w:numPr>
          <w:ilvl w:val="0"/>
          <w:numId w:val="7"/>
        </w:numPr>
      </w:pPr>
      <w:r>
        <w:t>Add display of images and movies (1-2 days)</w:t>
      </w:r>
    </w:p>
    <w:p w14:paraId="6427B47E" w14:textId="77777777" w:rsidR="002D0E1C" w:rsidRDefault="002D0E1C" w:rsidP="002D0E1C">
      <w:pPr>
        <w:pStyle w:val="ListParagraph"/>
        <w:numPr>
          <w:ilvl w:val="0"/>
          <w:numId w:val="7"/>
        </w:numPr>
      </w:pPr>
      <w:r>
        <w:t>Add software that compresses videos from the microtome (1-2 days)</w:t>
      </w:r>
    </w:p>
    <w:p w14:paraId="62442861" w14:textId="77777777" w:rsidR="002D0E1C" w:rsidRDefault="002D0E1C" w:rsidP="002D0E1C">
      <w:pPr>
        <w:pStyle w:val="ListParagraph"/>
        <w:numPr>
          <w:ilvl w:val="0"/>
          <w:numId w:val="7"/>
        </w:numPr>
      </w:pPr>
      <w:r>
        <w:t>Add reader of barcode labels and associated UI’s</w:t>
      </w:r>
      <w:r w:rsidR="001E0FE1">
        <w:t xml:space="preserve"> (1-2 days)</w:t>
      </w:r>
    </w:p>
    <w:p w14:paraId="6BCE0394" w14:textId="77777777" w:rsidR="002D0E1C" w:rsidRPr="00F41DE0" w:rsidRDefault="002D0E1C" w:rsidP="002D0E1C">
      <w:pPr>
        <w:pStyle w:val="ListParagraph"/>
      </w:pPr>
      <w:r>
        <w:br/>
      </w:r>
    </w:p>
    <w:p w14:paraId="596C25A6" w14:textId="77777777" w:rsidR="00F41DE0" w:rsidRDefault="00F41DE0" w:rsidP="00F41DE0">
      <w:pPr>
        <w:pStyle w:val="Heading2"/>
      </w:pPr>
      <w:r>
        <w:t>Arduino controller</w:t>
      </w:r>
    </w:p>
    <w:p w14:paraId="24ED25E7" w14:textId="77777777" w:rsidR="00F41DE0" w:rsidRDefault="00F41DE0" w:rsidP="00F41DE0">
      <w:pPr>
        <w:pStyle w:val="ListParagraph"/>
        <w:numPr>
          <w:ilvl w:val="0"/>
          <w:numId w:val="6"/>
        </w:numPr>
      </w:pPr>
      <w:r>
        <w:t>Currently the Arduino controller only purpose is to log environmental data from the Arduino</w:t>
      </w:r>
      <w:r w:rsidR="002D0E1C">
        <w:t xml:space="preserve"> board</w:t>
      </w:r>
      <w:r>
        <w:t xml:space="preserve"> into the MySQL DB. This can</w:t>
      </w:r>
      <w:r w:rsidR="002D0E1C">
        <w:t xml:space="preserve"> however</w:t>
      </w:r>
      <w:r>
        <w:t xml:space="preserve"> be done directly from the Arduino, and then the whole Arduino controller app can be eliminated</w:t>
      </w:r>
      <w:r w:rsidR="002D0E1C">
        <w:t xml:space="preserve"> (1-2 days)</w:t>
      </w:r>
      <w:r>
        <w:t>.</w:t>
      </w:r>
      <w:r>
        <w:br/>
      </w:r>
    </w:p>
    <w:p w14:paraId="38D3C52B" w14:textId="77777777" w:rsidR="00F41DE0" w:rsidRDefault="00F41DE0" w:rsidP="00F41DE0">
      <w:pPr>
        <w:pStyle w:val="Heading2"/>
      </w:pPr>
      <w:r>
        <w:t>arraytomography API (ATAPI)</w:t>
      </w:r>
    </w:p>
    <w:p w14:paraId="2F3FC994" w14:textId="77777777" w:rsidR="002D0E1C" w:rsidRPr="00F41DE0" w:rsidRDefault="002D0E1C" w:rsidP="00F41DE0">
      <w:pPr>
        <w:pStyle w:val="ListParagraph"/>
        <w:numPr>
          <w:ilvl w:val="0"/>
          <w:numId w:val="6"/>
        </w:numPr>
      </w:pPr>
      <w:r>
        <w:t xml:space="preserve">Implement </w:t>
      </w:r>
      <w:proofErr w:type="spellStart"/>
      <w:r>
        <w:t>CMake</w:t>
      </w:r>
      <w:proofErr w:type="spellEnd"/>
      <w:r>
        <w:t>,  so ‘anyone’ can build the API’s (3-4 days)</w:t>
      </w:r>
    </w:p>
    <w:p w14:paraId="3D250D21" w14:textId="77777777" w:rsidR="00EE34C0" w:rsidRPr="00EE34C0" w:rsidRDefault="00EE34C0" w:rsidP="00EE34C0"/>
    <w:p w14:paraId="51758713" w14:textId="77777777" w:rsidR="00EE34C0" w:rsidRPr="00C83191" w:rsidRDefault="00EE34C0" w:rsidP="00EE34C0">
      <w:pPr>
        <w:pStyle w:val="ListParagraph"/>
      </w:pPr>
    </w:p>
    <w:sectPr w:rsidR="00EE34C0" w:rsidRPr="00C83191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870AC" w14:textId="77777777" w:rsidR="00C83191" w:rsidRDefault="00C83191">
      <w:pPr>
        <w:spacing w:after="0" w:line="240" w:lineRule="auto"/>
      </w:pPr>
      <w:r>
        <w:separator/>
      </w:r>
    </w:p>
  </w:endnote>
  <w:endnote w:type="continuationSeparator" w:id="0">
    <w:p w14:paraId="7F59EB48" w14:textId="77777777" w:rsidR="00C83191" w:rsidRDefault="00C8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E9EAC1" w14:textId="77777777" w:rsidR="00C83191" w:rsidRDefault="00C83191">
      <w:pPr>
        <w:spacing w:after="0" w:line="240" w:lineRule="auto"/>
      </w:pPr>
      <w:r>
        <w:separator/>
      </w:r>
    </w:p>
  </w:footnote>
  <w:footnote w:type="continuationSeparator" w:id="0">
    <w:p w14:paraId="35380DA5" w14:textId="77777777" w:rsidR="00C83191" w:rsidRDefault="00C83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101B9" w14:textId="77777777" w:rsidR="002D0E1C" w:rsidRDefault="002D0E1C">
    <w:pPr>
      <w:pStyle w:val="Header"/>
    </w:pPr>
    <w:r>
      <w:t>Tuesday, June 06,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F289C"/>
    <w:multiLevelType w:val="hybridMultilevel"/>
    <w:tmpl w:val="D6A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7335F"/>
    <w:multiLevelType w:val="hybridMultilevel"/>
    <w:tmpl w:val="21C84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E6078"/>
    <w:multiLevelType w:val="hybridMultilevel"/>
    <w:tmpl w:val="64A2F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F7576"/>
    <w:multiLevelType w:val="hybridMultilevel"/>
    <w:tmpl w:val="FC9C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148EA"/>
    <w:multiLevelType w:val="hybridMultilevel"/>
    <w:tmpl w:val="208A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91"/>
    <w:rsid w:val="001E0FE1"/>
    <w:rsid w:val="002D0E1C"/>
    <w:rsid w:val="00C83191"/>
    <w:rsid w:val="00E33A32"/>
    <w:rsid w:val="00E7087A"/>
    <w:rsid w:val="00EE34C0"/>
    <w:rsid w:val="00F4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83AC"/>
  <w15:docId w15:val="{068EA052-727E-4EA7-90F2-4DAF4778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E1C"/>
  </w:style>
  <w:style w:type="paragraph" w:styleId="Footer">
    <w:name w:val="footer"/>
    <w:basedOn w:val="Normal"/>
    <w:link w:val="FooterChar"/>
    <w:uiPriority w:val="99"/>
    <w:unhideWhenUsed/>
    <w:rsid w:val="002D0E1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k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C74C3F-D220-42FE-A53C-32BC4DAF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Totte Karlsson</dc:creator>
  <cp:keywords/>
  <cp:lastModifiedBy>Mats Karlsson</cp:lastModifiedBy>
  <cp:revision>2</cp:revision>
  <dcterms:created xsi:type="dcterms:W3CDTF">2017-07-27T17:51:00Z</dcterms:created>
  <dcterms:modified xsi:type="dcterms:W3CDTF">2017-07-27T17:51:00Z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